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2A10" w14:textId="2BBC5871" w:rsidR="00EE51E0" w:rsidRDefault="00EE51E0"/>
    <w:p w14:paraId="341E5F72" w14:textId="083B3C92" w:rsidR="00EE51E0" w:rsidRPr="0027229F" w:rsidRDefault="00EE51E0" w:rsidP="00EE51E0">
      <w:pPr>
        <w:jc w:val="center"/>
        <w:rPr>
          <w:b/>
          <w:bCs/>
          <w:sz w:val="52"/>
          <w:szCs w:val="52"/>
          <w:u w:val="single"/>
        </w:rPr>
      </w:pPr>
      <w:r w:rsidRPr="0027229F">
        <w:rPr>
          <w:b/>
          <w:bCs/>
          <w:sz w:val="52"/>
          <w:szCs w:val="52"/>
          <w:u w:val="single"/>
        </w:rPr>
        <w:t>Automation Test-script</w:t>
      </w:r>
    </w:p>
    <w:p w14:paraId="0195C9CD" w14:textId="77777777" w:rsidR="00453BA2" w:rsidRDefault="00453BA2" w:rsidP="00453BA2">
      <w:pPr>
        <w:rPr>
          <w:sz w:val="40"/>
          <w:szCs w:val="40"/>
        </w:rPr>
      </w:pPr>
    </w:p>
    <w:p w14:paraId="121A6D2C" w14:textId="4C345782" w:rsidR="00EE51E0" w:rsidRPr="0027229F" w:rsidRDefault="00453BA2" w:rsidP="00453BA2">
      <w:pPr>
        <w:rPr>
          <w:sz w:val="28"/>
          <w:szCs w:val="28"/>
        </w:rPr>
      </w:pPr>
      <w:r w:rsidRPr="0027229F">
        <w:rPr>
          <w:sz w:val="28"/>
          <w:szCs w:val="28"/>
        </w:rPr>
        <w:t xml:space="preserve">Company: </w:t>
      </w:r>
      <w:r w:rsidR="00EE51E0" w:rsidRPr="0027229F">
        <w:rPr>
          <w:sz w:val="28"/>
          <w:szCs w:val="28"/>
        </w:rPr>
        <w:t>Acme Corporation</w:t>
      </w:r>
    </w:p>
    <w:p w14:paraId="5AD83FAE" w14:textId="397D9908" w:rsidR="00EE51E0" w:rsidRPr="0027229F" w:rsidRDefault="00453BA2" w:rsidP="00453BA2">
      <w:pPr>
        <w:rPr>
          <w:sz w:val="28"/>
          <w:szCs w:val="28"/>
        </w:rPr>
      </w:pPr>
      <w:r w:rsidRPr="0027229F">
        <w:rPr>
          <w:sz w:val="28"/>
          <w:szCs w:val="28"/>
        </w:rPr>
        <w:t>Module:</w:t>
      </w:r>
      <w:r w:rsidR="00E80FFE" w:rsidRPr="0027229F">
        <w:rPr>
          <w:sz w:val="28"/>
          <w:szCs w:val="28"/>
        </w:rPr>
        <w:t xml:space="preserve"> </w:t>
      </w:r>
      <w:r w:rsidR="00EE51E0" w:rsidRPr="0027229F">
        <w:rPr>
          <w:sz w:val="28"/>
          <w:szCs w:val="28"/>
        </w:rPr>
        <w:t>Employee Registration Form</w:t>
      </w:r>
    </w:p>
    <w:p w14:paraId="50F0D637" w14:textId="0A4DA637" w:rsidR="00165A2E" w:rsidRPr="00EE51E0" w:rsidRDefault="00165A2E" w:rsidP="00165A2E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  <w:t xml:space="preserve">Introduction </w:t>
      </w:r>
    </w:p>
    <w:p w14:paraId="332A4D19" w14:textId="77777777" w:rsidR="00EE51E0" w:rsidRPr="00EE51E0" w:rsidRDefault="00EE51E0" w:rsidP="00EE51E0">
      <w:pPr>
        <w:rPr>
          <w:rFonts w:cstheme="minorHAnsi"/>
          <w:sz w:val="24"/>
          <w:szCs w:val="24"/>
        </w:rPr>
      </w:pPr>
    </w:p>
    <w:p w14:paraId="6BEFD7B5" w14:textId="4C638C90" w:rsidR="00EE51E0" w:rsidRPr="006E02E6" w:rsidRDefault="00EE51E0" w:rsidP="00EE51E0">
      <w:pPr>
        <w:rPr>
          <w:sz w:val="24"/>
          <w:szCs w:val="24"/>
        </w:rPr>
      </w:pPr>
      <w:r w:rsidRPr="006E02E6">
        <w:rPr>
          <w:sz w:val="24"/>
          <w:szCs w:val="24"/>
        </w:rPr>
        <w:t xml:space="preserve">The ACME corporation has an employee registration form </w:t>
      </w:r>
      <w:r w:rsidR="00036427">
        <w:rPr>
          <w:sz w:val="24"/>
          <w:szCs w:val="24"/>
        </w:rPr>
        <w:t xml:space="preserve">for user details and </w:t>
      </w:r>
      <w:r w:rsidRPr="006E02E6">
        <w:rPr>
          <w:sz w:val="24"/>
          <w:szCs w:val="24"/>
        </w:rPr>
        <w:t xml:space="preserve">on clicking submit it stores the entered data and </w:t>
      </w:r>
      <w:r w:rsidR="00E80FFE">
        <w:rPr>
          <w:sz w:val="24"/>
          <w:szCs w:val="24"/>
        </w:rPr>
        <w:t>render</w:t>
      </w:r>
      <w:r w:rsidRPr="006E02E6">
        <w:rPr>
          <w:sz w:val="24"/>
          <w:szCs w:val="24"/>
        </w:rPr>
        <w:t xml:space="preserve"> it back to the user.</w:t>
      </w:r>
    </w:p>
    <w:p w14:paraId="0D77E24D" w14:textId="77777777" w:rsidR="00E80FFE" w:rsidRDefault="00E80FFE" w:rsidP="00EE51E0">
      <w:pPr>
        <w:rPr>
          <w:sz w:val="24"/>
          <w:szCs w:val="24"/>
        </w:rPr>
      </w:pPr>
    </w:p>
    <w:p w14:paraId="6B333688" w14:textId="794F268B" w:rsidR="00EE51E0" w:rsidRPr="006E02E6" w:rsidRDefault="00E80FFE" w:rsidP="00EE51E0">
      <w:pPr>
        <w:rPr>
          <w:sz w:val="24"/>
          <w:szCs w:val="24"/>
        </w:rPr>
      </w:pPr>
      <w:r>
        <w:rPr>
          <w:sz w:val="24"/>
          <w:szCs w:val="24"/>
        </w:rPr>
        <w:t xml:space="preserve">Automation </w:t>
      </w:r>
      <w:r w:rsidR="00EE51E0" w:rsidRPr="006E02E6">
        <w:rPr>
          <w:sz w:val="24"/>
          <w:szCs w:val="24"/>
        </w:rPr>
        <w:t xml:space="preserve">script </w:t>
      </w:r>
      <w:r w:rsidR="00BC06BD">
        <w:rPr>
          <w:sz w:val="24"/>
          <w:szCs w:val="24"/>
        </w:rPr>
        <w:t xml:space="preserve">for verification of </w:t>
      </w:r>
      <w:r w:rsidR="00EE51E0" w:rsidRPr="006E02E6">
        <w:rPr>
          <w:sz w:val="24"/>
          <w:szCs w:val="24"/>
        </w:rPr>
        <w:t>this process to ensure it works as expected by first filling</w:t>
      </w:r>
    </w:p>
    <w:p w14:paraId="01CD7155" w14:textId="1AAD1612" w:rsidR="00EE51E0" w:rsidRPr="006E02E6" w:rsidRDefault="00EE51E0" w:rsidP="00036427">
      <w:pPr>
        <w:rPr>
          <w:sz w:val="24"/>
          <w:szCs w:val="24"/>
        </w:rPr>
      </w:pPr>
      <w:r w:rsidRPr="006E02E6">
        <w:rPr>
          <w:sz w:val="24"/>
          <w:szCs w:val="24"/>
        </w:rPr>
        <w:t xml:space="preserve">in the form, then submitting the data, and finally verifying </w:t>
      </w:r>
      <w:r w:rsidR="00036427">
        <w:rPr>
          <w:sz w:val="24"/>
          <w:szCs w:val="24"/>
        </w:rPr>
        <w:t>the data</w:t>
      </w:r>
    </w:p>
    <w:p w14:paraId="3B09DF35" w14:textId="04C4D477" w:rsidR="00453BA2" w:rsidRPr="00EE51E0" w:rsidRDefault="00453BA2" w:rsidP="00EE51E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  <w:t xml:space="preserve">Technology used </w:t>
      </w:r>
    </w:p>
    <w:p w14:paraId="045D02C7" w14:textId="77777777" w:rsidR="00407855" w:rsidRDefault="00453BA2" w:rsidP="00EE51E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Python</w:t>
      </w:r>
      <w:r w:rsidR="0000627A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3.9.1</w:t>
      </w:r>
    </w:p>
    <w:p w14:paraId="5FB5B068" w14:textId="77777777" w:rsidR="00407855" w:rsidRDefault="0000627A" w:rsidP="00EE51E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Selenium </w:t>
      </w:r>
      <w:r w:rsidR="00407855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3.141.0,</w:t>
      </w:r>
    </w:p>
    <w:p w14:paraId="4A4CF199" w14:textId="77777777" w:rsidR="00407855" w:rsidRDefault="0000627A" w:rsidP="00EE51E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</w:t>
      </w:r>
      <w:r w:rsidR="00407855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Web driver</w:t>
      </w: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-manager 3.3.0</w:t>
      </w:r>
      <w:r w:rsidR="0027229F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,</w:t>
      </w:r>
    </w:p>
    <w:p w14:paraId="3C8627AE" w14:textId="01AD0CF7" w:rsidR="00407855" w:rsidRDefault="0027229F" w:rsidP="00EE51E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O</w:t>
      </w:r>
      <w:r w:rsidR="0000627A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penpyxl</w:t>
      </w: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</w:t>
      </w:r>
    </w:p>
    <w:p w14:paraId="7683F0AE" w14:textId="66D70F88" w:rsidR="00165A2E" w:rsidRDefault="0027229F" w:rsidP="00EE51E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Py</w:t>
      </w:r>
      <w:r w:rsid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charm</w:t>
      </w:r>
    </w:p>
    <w:p w14:paraId="637BD043" w14:textId="48B73262" w:rsidR="00407855" w:rsidRPr="00EE51E0" w:rsidRDefault="00407855" w:rsidP="00EE51E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geckodriver</w:t>
      </w:r>
      <w:proofErr w:type="spellEnd"/>
    </w:p>
    <w:p w14:paraId="6D0FC6CA" w14:textId="4224EC0E" w:rsidR="00EE51E0" w:rsidRPr="00EE51E0" w:rsidRDefault="00453BA2" w:rsidP="00EE51E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  <w:t>Features</w:t>
      </w:r>
    </w:p>
    <w:p w14:paraId="1E510AC8" w14:textId="295FD3A3" w:rsidR="00453BA2" w:rsidRDefault="00453BA2" w:rsidP="00EE51E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Automate </w:t>
      </w:r>
      <w:r w:rsidR="00BC06BD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verification of </w:t>
      </w: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employee registration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process,.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</w:t>
      </w:r>
    </w:p>
    <w:p w14:paraId="48D360C6" w14:textId="6934AE4C" w:rsidR="00354966" w:rsidRDefault="00453BA2" w:rsidP="00EE51E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Browser compatible allows to </w:t>
      </w:r>
      <w:r w:rsidR="00354966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choose the browser – Chrome, Edge and Firefox. </w:t>
      </w:r>
    </w:p>
    <w:p w14:paraId="250F8D00" w14:textId="3D9D51F1" w:rsidR="00DB49FD" w:rsidRDefault="00DB49FD" w:rsidP="00EE51E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Support Data driven testing, as data is picked up from excel file.</w:t>
      </w:r>
    </w:p>
    <w:p w14:paraId="114A1910" w14:textId="77119108" w:rsidR="00EE51E0" w:rsidRPr="00EE51E0" w:rsidRDefault="00DB49FD" w:rsidP="00EE51E0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Issue Log is created after each run, which make bug reporting easy.</w:t>
      </w:r>
    </w:p>
    <w:p w14:paraId="5F767468" w14:textId="6277B772" w:rsidR="00354966" w:rsidRDefault="00354966" w:rsidP="00EE51E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  <w:lastRenderedPageBreak/>
        <w:t xml:space="preserve">Code details </w:t>
      </w:r>
    </w:p>
    <w:p w14:paraId="1A5EE50C" w14:textId="77777777" w:rsidR="00165A2E" w:rsidRPr="00165A2E" w:rsidRDefault="00354966" w:rsidP="0035496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Main </w:t>
      </w:r>
      <w:proofErr w:type="gramStart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directory  </w:t>
      </w:r>
      <w:r w:rsidR="00165A2E"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-</w:t>
      </w:r>
      <w:proofErr w:type="gramEnd"/>
    </w:p>
    <w:p w14:paraId="2BC12C9D" w14:textId="7C606DBD" w:rsidR="00165A2E" w:rsidRPr="00165A2E" w:rsidRDefault="00354966" w:rsidP="00165A2E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</w:t>
      </w:r>
      <w:proofErr w:type="spellStart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EmployeeResitrationPage</w:t>
      </w:r>
      <w:proofErr w:type="spellEnd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 </w:t>
      </w:r>
    </w:p>
    <w:p w14:paraId="34670194" w14:textId="607FDB30" w:rsidR="00354966" w:rsidRPr="00165A2E" w:rsidRDefault="00354966" w:rsidP="0035496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           Resources </w:t>
      </w:r>
    </w:p>
    <w:p w14:paraId="651D8562" w14:textId="27DDCA45" w:rsidR="00DB49FD" w:rsidRPr="00165A2E" w:rsidRDefault="00DB49FD" w:rsidP="00CC153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Test </w:t>
      </w:r>
      <w:proofErr w:type="gramStart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scripts  -</w:t>
      </w:r>
      <w:proofErr w:type="gramEnd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  </w:t>
      </w:r>
    </w:p>
    <w:p w14:paraId="565C5D23" w14:textId="6354EDC7" w:rsidR="00DB49FD" w:rsidRPr="00165A2E" w:rsidRDefault="00354966" w:rsidP="00DB49FD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proofErr w:type="gramStart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AddDetails</w:t>
      </w:r>
      <w:r w:rsidR="00DB49FD"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.py  -</w:t>
      </w:r>
      <w:proofErr w:type="gramEnd"/>
      <w:r w:rsidR="00DB49FD"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Run to  start testing </w:t>
      </w:r>
      <w:r w:rsidR="00E30A40"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, as it calls all the other scripts. </w:t>
      </w:r>
    </w:p>
    <w:p w14:paraId="6285861D" w14:textId="13E76BE9" w:rsidR="00E30A40" w:rsidRPr="00165A2E" w:rsidRDefault="00E30A40" w:rsidP="00E30A40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SetBrowser.py -   Allows you to enter the Browser [Chrome, Edge, Firefox] and set it     accordingly</w:t>
      </w:r>
    </w:p>
    <w:p w14:paraId="3D8610D7" w14:textId="14BB1A23" w:rsidR="00DB49FD" w:rsidRPr="00165A2E" w:rsidRDefault="00E30A40" w:rsidP="00DB49FD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Readexcel.py – Fill the registration form using the data from excel data file</w:t>
      </w:r>
    </w:p>
    <w:p w14:paraId="68E66A08" w14:textId="4A615D41" w:rsidR="00E30A40" w:rsidRPr="00165A2E" w:rsidRDefault="00E30A40" w:rsidP="00DB49FD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proofErr w:type="gramStart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VerifyEmployeeDetails</w:t>
      </w:r>
      <w:r w:rsidR="00CC153B"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.py </w:t>
      </w:r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–</w:t>
      </w:r>
      <w:proofErr w:type="gramEnd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Assert each and every details entered </w:t>
      </w:r>
    </w:p>
    <w:p w14:paraId="1BD9163C" w14:textId="14436420" w:rsidR="00E30A40" w:rsidRPr="00165A2E" w:rsidRDefault="00E30A40" w:rsidP="00DB49FD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proofErr w:type="gramStart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Issue_Log.txt  -</w:t>
      </w:r>
      <w:proofErr w:type="gramEnd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All the issues found is the data is stored here.</w:t>
      </w:r>
    </w:p>
    <w:p w14:paraId="7864ED79" w14:textId="2161D319" w:rsidR="00CC153B" w:rsidRDefault="00CC153B" w:rsidP="00DB49FD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proofErr w:type="gramStart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Datafile.xlsx  -</w:t>
      </w:r>
      <w:proofErr w:type="gramEnd"/>
      <w:r w:rsidRPr="00165A2E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Test data  file </w:t>
      </w:r>
    </w:p>
    <w:p w14:paraId="40EC2C71" w14:textId="77777777" w:rsidR="007064A1" w:rsidRPr="00165A2E" w:rsidRDefault="007064A1" w:rsidP="00DB49FD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</w:p>
    <w:p w14:paraId="50E5725C" w14:textId="77777777" w:rsidR="00165A2E" w:rsidRDefault="00165A2E" w:rsidP="00165A2E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  <w:t>How to test</w:t>
      </w:r>
    </w:p>
    <w:p w14:paraId="689F9216" w14:textId="2A42C661" w:rsidR="00CC153B" w:rsidRDefault="00CC153B" w:rsidP="00CC153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     Run AddDetails.py file  </w:t>
      </w:r>
    </w:p>
    <w:p w14:paraId="5D0BB5C7" w14:textId="06874DD6" w:rsidR="00CC153B" w:rsidRDefault="00CC153B" w:rsidP="00CC153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     Choose and enter the Browser from the option list </w:t>
      </w:r>
    </w:p>
    <w:p w14:paraId="76222AEF" w14:textId="1E82F6A1" w:rsidR="00CC153B" w:rsidRDefault="00CC153B" w:rsidP="00CC153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     After running successful, please check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Issue_log.txt  file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for any issue found.</w:t>
      </w:r>
    </w:p>
    <w:p w14:paraId="5F5D4711" w14:textId="77777777" w:rsidR="00165A2E" w:rsidRDefault="00165A2E" w:rsidP="00CC153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</w:p>
    <w:p w14:paraId="33A78E63" w14:textId="77777777" w:rsidR="00165A2E" w:rsidRDefault="00165A2E" w:rsidP="00165A2E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CA" w:eastAsia="en-CA"/>
        </w:rPr>
        <w:t>Issues Found</w:t>
      </w:r>
    </w:p>
    <w:p w14:paraId="331E7A05" w14:textId="4D907ED0" w:rsidR="00165A2E" w:rsidRDefault="00165A2E" w:rsidP="00CC153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Date of joining mismatch - date entered was Jan4 2018, while shown was Jun4,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2018 .</w:t>
      </w:r>
      <w:proofErr w:type="gramEnd"/>
    </w:p>
    <w:p w14:paraId="746873BF" w14:textId="77777777" w:rsidR="00165A2E" w:rsidRPr="00165A2E" w:rsidRDefault="00165A2E" w:rsidP="00CC153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</w:p>
    <w:sectPr w:rsidR="00165A2E" w:rsidRPr="0016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547528"/>
    <w:multiLevelType w:val="multilevel"/>
    <w:tmpl w:val="EEA8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-"/>
      <w:lvlJc w:val="left"/>
      <w:pPr>
        <w:ind w:left="3600" w:hanging="360"/>
      </w:pPr>
      <w:rPr>
        <w:rFonts w:ascii="Segoe UI" w:eastAsia="Times New Roman" w:hAnsi="Segoe UI" w:cs="Segoe UI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E0"/>
    <w:rsid w:val="0000627A"/>
    <w:rsid w:val="00036427"/>
    <w:rsid w:val="00165A2E"/>
    <w:rsid w:val="0027229F"/>
    <w:rsid w:val="00354966"/>
    <w:rsid w:val="00407855"/>
    <w:rsid w:val="00453BA2"/>
    <w:rsid w:val="00645252"/>
    <w:rsid w:val="006D3D74"/>
    <w:rsid w:val="006E02E6"/>
    <w:rsid w:val="007064A1"/>
    <w:rsid w:val="0083569A"/>
    <w:rsid w:val="00A9204E"/>
    <w:rsid w:val="00BC06BD"/>
    <w:rsid w:val="00BD0711"/>
    <w:rsid w:val="00CC153B"/>
    <w:rsid w:val="00DB49FD"/>
    <w:rsid w:val="00E30A40"/>
    <w:rsid w:val="00E80FFE"/>
    <w:rsid w:val="00E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4B02"/>
  <w15:chartTrackingRefBased/>
  <w15:docId w15:val="{B89A8AFF-B238-423E-A443-7045DAE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EE51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unhideWhenUsed/>
    <w:qFormat/>
    <w:rsid w:val="0035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ti\AppData\Local\Microsoft\Office\16.0\DTS\en-US%7b7DC63C2E-08BC-4533-8765-A322D15D09CA%7d\%7b62397A2A-1945-4CB3-9475-D2E9074045A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{62397A2A-1945-4CB3-9475-D2E9074045A4}tf02786999_win32</Template>
  <TotalTime>806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</dc:creator>
  <cp:keywords/>
  <dc:description/>
  <cp:lastModifiedBy>Vinod Manka</cp:lastModifiedBy>
  <cp:revision>4</cp:revision>
  <dcterms:created xsi:type="dcterms:W3CDTF">2021-02-18T08:37:00Z</dcterms:created>
  <dcterms:modified xsi:type="dcterms:W3CDTF">2021-02-18T22:25:00Z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